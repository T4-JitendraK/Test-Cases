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BEDE1" w14:textId="187FF4A1" w:rsidR="00A9204E" w:rsidRDefault="00841D99" w:rsidP="00841D99">
      <w:pPr>
        <w:jc w:val="center"/>
      </w:pPr>
      <w:bookmarkStart w:id="0" w:name="_GoBack"/>
      <w:r w:rsidRPr="00DD5245">
        <w:rPr>
          <w:sz w:val="32"/>
          <w:szCs w:val="32"/>
        </w:rPr>
        <w:t>Re-Assure Claim Creation API Testing</w:t>
      </w:r>
      <w:r w:rsidR="00DC5379" w:rsidRPr="00DD5245">
        <w:rPr>
          <w:sz w:val="32"/>
          <w:szCs w:val="32"/>
        </w:rPr>
        <w:br/>
      </w:r>
      <w:bookmarkEnd w:id="0"/>
      <w:r w:rsidR="00335D44" w:rsidRPr="00841D99">
        <w:br/>
      </w:r>
      <w:r w:rsidR="00335D44">
        <w:br/>
      </w:r>
      <w:r w:rsidR="00335D44">
        <w:br/>
      </w:r>
      <w:r w:rsidR="00335D44">
        <w:br/>
        <w:t>1)</w:t>
      </w:r>
      <w:r w:rsidR="005759FC">
        <w:t xml:space="preserve"> </w:t>
      </w:r>
      <w:r w:rsidR="00335D44">
        <w:t>User is able to create the claim by leaving the Address field blank which is mandatory as per the shared document. (</w:t>
      </w:r>
      <w:r w:rsidR="00335D44" w:rsidRPr="00335D44">
        <w:t>06378936400069</w:t>
      </w:r>
      <w:r w:rsidR="00335D44">
        <w:t>)</w:t>
      </w:r>
      <w:r w:rsidR="00335D44">
        <w:br/>
      </w:r>
      <w:r w:rsidR="00335D44">
        <w:rPr>
          <w:noProof/>
        </w:rPr>
        <w:drawing>
          <wp:inline distT="0" distB="0" distL="0" distR="0" wp14:anchorId="3B250EF8" wp14:editId="17BC15E4">
            <wp:extent cx="4600575" cy="6943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F609" w14:textId="77777777" w:rsidR="000268B3" w:rsidRDefault="00335D44">
      <w:r>
        <w:lastRenderedPageBreak/>
        <w:t xml:space="preserve">2. </w:t>
      </w:r>
      <w:r w:rsidR="000268B3">
        <w:t xml:space="preserve">User is able to create the claim by leaving the </w:t>
      </w:r>
      <w:proofErr w:type="spellStart"/>
      <w:r w:rsidR="000268B3" w:rsidRPr="000268B3">
        <w:t>claim_status</w:t>
      </w:r>
      <w:proofErr w:type="spellEnd"/>
      <w:r w:rsidR="000268B3">
        <w:t xml:space="preserve"> </w:t>
      </w:r>
      <w:r w:rsidR="000268B3">
        <w:t>field blank which is mandatory as per the shared document. (</w:t>
      </w:r>
      <w:r w:rsidR="000268B3" w:rsidRPr="000268B3">
        <w:t>06378936400061</w:t>
      </w:r>
      <w:r w:rsidR="000268B3">
        <w:t>)</w:t>
      </w:r>
    </w:p>
    <w:p w14:paraId="6BCD7C9D" w14:textId="77777777" w:rsidR="000268B3" w:rsidRDefault="000268B3">
      <w:r>
        <w:rPr>
          <w:noProof/>
        </w:rPr>
        <w:drawing>
          <wp:inline distT="0" distB="0" distL="0" distR="0" wp14:anchorId="6789BEEE" wp14:editId="2A6E947E">
            <wp:extent cx="582930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7F0D" w14:textId="77777777" w:rsidR="000268B3" w:rsidRDefault="000268B3"/>
    <w:p w14:paraId="636A4549" w14:textId="2EDB119A" w:rsidR="000268B3" w:rsidRDefault="000268B3" w:rsidP="000268B3">
      <w:r>
        <w:t>3.</w:t>
      </w:r>
      <w:r w:rsidRPr="000268B3">
        <w:t xml:space="preserve"> </w:t>
      </w:r>
      <w:r>
        <w:t xml:space="preserve">2. User is able to create the claim by leaving the </w:t>
      </w:r>
      <w:proofErr w:type="spellStart"/>
      <w:r w:rsidRPr="000268B3">
        <w:t>claim_sub_status</w:t>
      </w:r>
      <w:proofErr w:type="spellEnd"/>
      <w:r>
        <w:t xml:space="preserve"> </w:t>
      </w:r>
      <w:r>
        <w:t>field blank which is mandatory as per the shared document. (</w:t>
      </w:r>
      <w:r w:rsidRPr="000268B3">
        <w:t>0637893640006</w:t>
      </w:r>
      <w:r>
        <w:t>0</w:t>
      </w:r>
      <w:r>
        <w:t>)</w:t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1FA16025" wp14:editId="0CF23D0B">
            <wp:extent cx="5829300" cy="692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FE04" w14:textId="7CA39459" w:rsidR="00456FD3" w:rsidRDefault="00456FD3" w:rsidP="000268B3"/>
    <w:p w14:paraId="2A7F23AD" w14:textId="6A887BBC" w:rsidR="00456FD3" w:rsidRDefault="00456FD3" w:rsidP="000268B3"/>
    <w:p w14:paraId="10FFDDFA" w14:textId="498AE28E" w:rsidR="00456FD3" w:rsidRDefault="00456FD3" w:rsidP="000268B3">
      <w:r>
        <w:t>4. No validation message appears for entering invalid data</w:t>
      </w:r>
      <w:r w:rsidR="005759FC">
        <w:t xml:space="preserve"> </w:t>
      </w:r>
      <w:r>
        <w:t xml:space="preserve">in </w:t>
      </w:r>
      <w:proofErr w:type="spellStart"/>
      <w:proofErr w:type="gramStart"/>
      <w:r>
        <w:t>address,city</w:t>
      </w:r>
      <w:proofErr w:type="gramEnd"/>
      <w:r>
        <w:t>,state</w:t>
      </w:r>
      <w:proofErr w:type="spellEnd"/>
      <w:r>
        <w:t xml:space="preserve"> field.</w:t>
      </w:r>
      <w:r>
        <w:br/>
      </w:r>
    </w:p>
    <w:p w14:paraId="1543377D" w14:textId="6CF9B4EB" w:rsidR="00456FD3" w:rsidRDefault="00456FD3" w:rsidP="000268B3">
      <w:r>
        <w:rPr>
          <w:noProof/>
        </w:rPr>
        <w:lastRenderedPageBreak/>
        <w:drawing>
          <wp:inline distT="0" distB="0" distL="0" distR="0" wp14:anchorId="72B5478E" wp14:editId="2F8719E8">
            <wp:extent cx="5924550" cy="781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AE8C" w14:textId="77777777" w:rsidR="00456FD3" w:rsidRDefault="00456FD3" w:rsidP="000268B3">
      <w:r>
        <w:lastRenderedPageBreak/>
        <w:br/>
      </w:r>
      <w:r>
        <w:rPr>
          <w:noProof/>
        </w:rPr>
        <w:drawing>
          <wp:inline distT="0" distB="0" distL="0" distR="0" wp14:anchorId="3572240D" wp14:editId="2C943C17">
            <wp:extent cx="5943600" cy="7746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FB00" w14:textId="77777777" w:rsidR="00456FD3" w:rsidRDefault="00456FD3" w:rsidP="000268B3"/>
    <w:p w14:paraId="429E7AD4" w14:textId="60C2048D" w:rsidR="00456FD3" w:rsidRDefault="00456FD3" w:rsidP="000268B3">
      <w:r>
        <w:lastRenderedPageBreak/>
        <w:t>5.</w:t>
      </w:r>
      <w:r>
        <w:t>No validation message appears for entering invalid data</w:t>
      </w:r>
      <w:r w:rsidR="005759FC">
        <w:t xml:space="preserve"> </w:t>
      </w:r>
      <w:r>
        <w:t xml:space="preserve">in </w:t>
      </w:r>
      <w:r w:rsidRPr="00456FD3">
        <w:t>model</w:t>
      </w:r>
      <w:r>
        <w:t xml:space="preserve"> </w:t>
      </w:r>
      <w:r>
        <w:t>field.</w:t>
      </w:r>
      <w:r>
        <w:br/>
      </w:r>
      <w:r w:rsidR="000374C6">
        <w:rPr>
          <w:noProof/>
        </w:rPr>
        <w:drawing>
          <wp:inline distT="0" distB="0" distL="0" distR="0" wp14:anchorId="6AD3C125" wp14:editId="58A58846">
            <wp:extent cx="5876925" cy="7258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4133" w14:textId="75C8318B" w:rsidR="000374C6" w:rsidRDefault="000374C6" w:rsidP="000268B3"/>
    <w:p w14:paraId="1C21908B" w14:textId="4EB2DF77" w:rsidR="000374C6" w:rsidRDefault="000374C6" w:rsidP="000268B3"/>
    <w:p w14:paraId="3F33B032" w14:textId="367A97CC" w:rsidR="000374C6" w:rsidRDefault="000374C6" w:rsidP="000268B3">
      <w:r>
        <w:t>6.</w:t>
      </w:r>
      <w:r w:rsidRPr="000374C6">
        <w:t xml:space="preserve"> </w:t>
      </w:r>
      <w:r>
        <w:t>No validation message appears for entering invalid data</w:t>
      </w:r>
      <w:r>
        <w:t xml:space="preserve"> </w:t>
      </w:r>
      <w:r>
        <w:t xml:space="preserve">in </w:t>
      </w:r>
      <w:proofErr w:type="spellStart"/>
      <w:r>
        <w:t>claim_status</w:t>
      </w:r>
      <w:proofErr w:type="spellEnd"/>
      <w:r>
        <w:t xml:space="preserve"> and </w:t>
      </w:r>
      <w:proofErr w:type="spellStart"/>
      <w:r>
        <w:t>claim_sub_status</w:t>
      </w:r>
      <w:proofErr w:type="spellEnd"/>
      <w:r>
        <w:t xml:space="preserve"> field</w:t>
      </w:r>
    </w:p>
    <w:p w14:paraId="1CF35EE2" w14:textId="77777777" w:rsidR="00456FD3" w:rsidRDefault="00456FD3" w:rsidP="000268B3"/>
    <w:p w14:paraId="69403130" w14:textId="2185BFD8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lastRenderedPageBreak/>
        <w:t xml:space="preserve">Data sent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br/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5EABDAF9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</w:t>
      </w:r>
      <w:proofErr w:type="spellStart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policy_number</w:t>
      </w:r>
      <w:proofErr w:type="spellEnd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": "     ",</w:t>
      </w:r>
    </w:p>
    <w:p w14:paraId="01FC68D0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</w:t>
      </w:r>
      <w:proofErr w:type="spellStart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start_date</w:t>
      </w:r>
      <w:proofErr w:type="spellEnd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": "2020-16-01",</w:t>
      </w:r>
    </w:p>
    <w:p w14:paraId="4B4DABAF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</w:t>
      </w:r>
      <w:proofErr w:type="spellStart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end_date</w:t>
      </w:r>
      <w:proofErr w:type="spellEnd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": "   ",</w:t>
      </w:r>
    </w:p>
    <w:p w14:paraId="7DC03449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</w:t>
      </w:r>
      <w:proofErr w:type="spellStart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credit_available</w:t>
      </w:r>
      <w:proofErr w:type="spellEnd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": "$@FW",</w:t>
      </w:r>
    </w:p>
    <w:p w14:paraId="51A2D1F3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"status": "45543245",</w:t>
      </w:r>
    </w:p>
    <w:p w14:paraId="6E5D33D0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</w:t>
      </w:r>
      <w:proofErr w:type="spellStart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first_name</w:t>
      </w:r>
      <w:proofErr w:type="spellEnd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": "    ",</w:t>
      </w:r>
    </w:p>
    <w:p w14:paraId="089998EB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</w:t>
      </w:r>
      <w:proofErr w:type="spellStart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last_name</w:t>
      </w:r>
      <w:proofErr w:type="spellEnd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": "@#@@$4545",</w:t>
      </w:r>
    </w:p>
    <w:p w14:paraId="078C27A5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"email": "</w:t>
      </w:r>
      <w:proofErr w:type="spellStart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abc</w:t>
      </w:r>
      <w:proofErr w:type="spellEnd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@=*</w:t>
      </w:r>
      <w:proofErr w:type="spellStart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gmail</w:t>
      </w:r>
      <w:proofErr w:type="spellEnd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%%",</w:t>
      </w:r>
    </w:p>
    <w:p w14:paraId="26D9A83B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"phone": "77777777745",</w:t>
      </w:r>
    </w:p>
    <w:p w14:paraId="07179742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</w:t>
      </w:r>
      <w:proofErr w:type="spellStart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pincode</w:t>
      </w:r>
      <w:proofErr w:type="spellEnd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": "110096453456363535",</w:t>
      </w:r>
    </w:p>
    <w:p w14:paraId="2F127ED1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"address": "423423",</w:t>
      </w:r>
    </w:p>
    <w:p w14:paraId="7397E879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"city": "@@$@$",</w:t>
      </w:r>
    </w:p>
    <w:p w14:paraId="25BE4DEA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"state": "dfbf346@$$ ",</w:t>
      </w:r>
    </w:p>
    <w:p w14:paraId="10BFC97A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"country": " @$$</w:t>
      </w:r>
      <w:proofErr w:type="gramStart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$  "</w:t>
      </w:r>
      <w:proofErr w:type="gramEnd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28A0FB07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</w:t>
      </w:r>
      <w:proofErr w:type="spellStart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product_type</w:t>
      </w:r>
      <w:proofErr w:type="spellEnd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": "24323$$",</w:t>
      </w:r>
    </w:p>
    <w:p w14:paraId="42CB0DBD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"brand": "@$@$",</w:t>
      </w:r>
    </w:p>
    <w:p w14:paraId="02DAEF78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"model": "@@@</w:t>
      </w:r>
      <w:proofErr w:type="gramStart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$  $</w:t>
      </w:r>
      <w:proofErr w:type="gramEnd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#$",</w:t>
      </w:r>
    </w:p>
    <w:p w14:paraId="24217FF9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</w:t>
      </w:r>
      <w:proofErr w:type="spellStart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serial_number</w:t>
      </w:r>
      <w:proofErr w:type="spellEnd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": "23432sdawe324",</w:t>
      </w:r>
    </w:p>
    <w:p w14:paraId="343741D6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"name": "     ",</w:t>
      </w:r>
    </w:p>
    <w:p w14:paraId="46E57912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"price": "@$@$",</w:t>
      </w:r>
    </w:p>
    <w:p w14:paraId="6C628892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"properties": "     ",</w:t>
      </w:r>
    </w:p>
    <w:p w14:paraId="1B1E2B7F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</w:t>
      </w:r>
      <w:proofErr w:type="spellStart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purchase_date</w:t>
      </w:r>
      <w:proofErr w:type="spellEnd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": "</w:t>
      </w:r>
      <w:proofErr w:type="spellStart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dhdxh</w:t>
      </w:r>
      <w:proofErr w:type="spellEnd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",</w:t>
      </w:r>
    </w:p>
    <w:p w14:paraId="6F7774AF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</w:t>
      </w:r>
      <w:proofErr w:type="spellStart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aiz_claim_number</w:t>
      </w:r>
      <w:proofErr w:type="spellEnd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": "@$@$$##$#$#!",</w:t>
      </w:r>
    </w:p>
    <w:p w14:paraId="54C45DB3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</w:t>
      </w:r>
      <w:proofErr w:type="spellStart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client_claim_number</w:t>
      </w:r>
      <w:proofErr w:type="spellEnd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": "            ",</w:t>
      </w:r>
    </w:p>
    <w:p w14:paraId="0C4B8D3F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</w:t>
      </w:r>
      <w:proofErr w:type="spellStart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service_account_number</w:t>
      </w:r>
      <w:proofErr w:type="spellEnd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": "@@$</w:t>
      </w:r>
      <w:proofErr w:type="gramStart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$  3646</w:t>
      </w:r>
      <w:proofErr w:type="gramEnd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",</w:t>
      </w:r>
    </w:p>
    <w:p w14:paraId="49766EF8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</w:t>
      </w:r>
      <w:proofErr w:type="spellStart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client_code</w:t>
      </w:r>
      <w:proofErr w:type="spellEnd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": "$@$$#$",</w:t>
      </w:r>
    </w:p>
    <w:p w14:paraId="5F8C0C10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</w:t>
      </w:r>
      <w:proofErr w:type="spellStart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case_type</w:t>
      </w:r>
      <w:proofErr w:type="spellEnd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": "      ",</w:t>
      </w:r>
    </w:p>
    <w:p w14:paraId="1AB7B834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</w:t>
      </w:r>
      <w:proofErr w:type="spellStart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loss_date</w:t>
      </w:r>
      <w:proofErr w:type="spellEnd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": "01-2021-32",</w:t>
      </w:r>
    </w:p>
    <w:p w14:paraId="15225612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</w:t>
      </w:r>
      <w:proofErr w:type="spellStart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reserve_amount</w:t>
      </w:r>
      <w:proofErr w:type="spellEnd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": "   RWR#",</w:t>
      </w:r>
    </w:p>
    <w:p w14:paraId="614CA656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</w:t>
      </w:r>
      <w:proofErr w:type="spellStart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caller_type</w:t>
      </w:r>
      <w:proofErr w:type="spellEnd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": "$$3566",</w:t>
      </w:r>
    </w:p>
    <w:p w14:paraId="54961B1D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"description": "4564586",</w:t>
      </w:r>
    </w:p>
    <w:p w14:paraId="1D9B1AA1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</w:t>
      </w:r>
      <w:proofErr w:type="spellStart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nature_of_loss</w:t>
      </w:r>
      <w:proofErr w:type="spellEnd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": "   ",</w:t>
      </w:r>
    </w:p>
    <w:p w14:paraId="625945F6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</w:t>
      </w:r>
      <w:proofErr w:type="spellStart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problem_category</w:t>
      </w:r>
      <w:proofErr w:type="spellEnd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": "             ",</w:t>
      </w:r>
    </w:p>
    <w:p w14:paraId="15DDE668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</w:t>
      </w:r>
      <w:proofErr w:type="spellStart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problem_sub_category</w:t>
      </w:r>
      <w:proofErr w:type="spellEnd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": "@$FFFFFFFF2535",</w:t>
      </w:r>
    </w:p>
    <w:p w14:paraId="7CDCD6CE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"priority": "      ",</w:t>
      </w:r>
    </w:p>
    <w:p w14:paraId="3F29916D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</w:t>
      </w:r>
      <w:proofErr w:type="spellStart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claim_status</w:t>
      </w:r>
      <w:proofErr w:type="spellEnd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": "@$@$$",</w:t>
      </w:r>
    </w:p>
    <w:p w14:paraId="38BCCE5A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</w:t>
      </w:r>
      <w:proofErr w:type="spellStart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claim_sub_status</w:t>
      </w:r>
      <w:proofErr w:type="spellEnd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": "@$$",</w:t>
      </w:r>
    </w:p>
    <w:p w14:paraId="3E451EAC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</w:t>
      </w:r>
      <w:proofErr w:type="spellStart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claim_creation_date</w:t>
      </w:r>
      <w:proofErr w:type="spellEnd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": "36-02-2020",</w:t>
      </w:r>
    </w:p>
    <w:p w14:paraId="7CB68D5D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"notes": "",</w:t>
      </w:r>
    </w:p>
    <w:p w14:paraId="025A23AC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</w:t>
      </w:r>
      <w:proofErr w:type="spellStart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asset_care_number</w:t>
      </w:r>
      <w:proofErr w:type="spellEnd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": "    ",</w:t>
      </w:r>
    </w:p>
    <w:p w14:paraId="57172CC3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</w:t>
      </w:r>
      <w:proofErr w:type="spellStart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earliest_start_permitted</w:t>
      </w:r>
      <w:proofErr w:type="spellEnd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": "01-ytjfti6868@$#$",</w:t>
      </w:r>
    </w:p>
    <w:p w14:paraId="2F1D2649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</w:t>
      </w:r>
      <w:proofErr w:type="spellStart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due_date</w:t>
      </w:r>
      <w:proofErr w:type="spellEnd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": "      ",</w:t>
      </w:r>
    </w:p>
    <w:p w14:paraId="0C528927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</w:t>
      </w:r>
      <w:proofErr w:type="spellStart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expected_datetime_closure</w:t>
      </w:r>
      <w:proofErr w:type="spellEnd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": "020",</w:t>
      </w:r>
    </w:p>
    <w:p w14:paraId="55644D59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"</w:t>
      </w:r>
      <w:proofErr w:type="spellStart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repeat_repair</w:t>
      </w:r>
      <w:proofErr w:type="spellEnd"/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": "@$$$"</w:t>
      </w:r>
    </w:p>
    <w:p w14:paraId="15FAC06D" w14:textId="03F8214F" w:rsid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69920188" w14:textId="77777777" w:rsid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56948928" w14:textId="77777777" w:rsid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17831A4A" w14:textId="77777777" w:rsid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241E0197" w14:textId="77777777" w:rsid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7B812432" w14:textId="77777777" w:rsid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3CD4314F" w14:textId="77777777" w:rsid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17A7A14E" w14:textId="77777777" w:rsid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0F99378A" w14:textId="77777777" w:rsidR="00A1515C" w:rsidRDefault="00A1515C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lastRenderedPageBreak/>
        <w:t>Output</w:t>
      </w:r>
    </w:p>
    <w:p w14:paraId="76760EA2" w14:textId="7253B024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2A1C6393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"status"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374C6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"Failed"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1E24C8A9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"message"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{</w:t>
      </w:r>
    </w:p>
    <w:p w14:paraId="0432AF19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po_policy_number</w:t>
      </w:r>
      <w:proofErr w:type="spellEnd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374C6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"Policy number is not valid."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2774124C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po_status</w:t>
      </w:r>
      <w:proofErr w:type="spellEnd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374C6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"Policy Status is not valid"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2AEEBAA3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po_end_date</w:t>
      </w:r>
      <w:proofErr w:type="spellEnd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374C6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"Policy End Date is not valid"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237ACE91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po_start_date</w:t>
      </w:r>
      <w:proofErr w:type="spellEnd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374C6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"Policy Start Date is not valid"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395351DD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"po_credit_available"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374C6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"Policy Credit Available is not valid."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4C78662C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cu_first_name</w:t>
      </w:r>
      <w:proofErr w:type="spellEnd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374C6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"Customer First Name is not valid"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41F48C7D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cu_email</w:t>
      </w:r>
      <w:proofErr w:type="spellEnd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374C6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"Customer Email is not valid."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5DBE5D77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cu_phone</w:t>
      </w:r>
      <w:proofErr w:type="spellEnd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374C6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"Customer Phone is not valid."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6B149810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cu_state</w:t>
      </w:r>
      <w:proofErr w:type="spellEnd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374C6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"Customer State is not valid."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101A84FE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pr_product_type</w:t>
      </w:r>
      <w:proofErr w:type="spellEnd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374C6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"Product Type is not valid"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646CBC65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pr_brand</w:t>
      </w:r>
      <w:proofErr w:type="spellEnd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374C6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"Brand is not valid."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3A844A67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pr_price</w:t>
      </w:r>
      <w:proofErr w:type="spellEnd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374C6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"Price is not valid."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002737D9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pr_purchase_date</w:t>
      </w:r>
      <w:proofErr w:type="spellEnd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374C6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"Purchase Date is not valid"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7B963EEB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aiz_claim_number</w:t>
      </w:r>
      <w:proofErr w:type="spellEnd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374C6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"AIZ Claim Number is not valid."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4DF8BB54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client_code</w:t>
      </w:r>
      <w:proofErr w:type="spellEnd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374C6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"Client Code is not valid."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5A37546A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"cl_service_account_number"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374C6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"Service Account Number is not valid."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17AE4A9D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cl_case_type</w:t>
      </w:r>
      <w:proofErr w:type="spellEnd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374C6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"Case Type is not valid"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1471364A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"cl_problem_sub_category"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374C6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"Problem Sub Category is not valid."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563C72C6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cl_priority</w:t>
      </w:r>
      <w:proofErr w:type="spellEnd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374C6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"Priority is not valid"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680BF11E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"cl_claim_creation_date"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374C6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"Claim Creation Date is not valid"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2D2DE7E9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"earliest_start_permitted"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374C6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"Earliest Start Permitted is not valid"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5526B195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vs_due_date</w:t>
      </w:r>
      <w:proofErr w:type="spellEnd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374C6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"Due Date is not valid"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48777619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cl_nature_of_loss</w:t>
      </w:r>
      <w:proofErr w:type="spellEnd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374C6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"Nature of Loss is not valid"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29FA762C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repeat_repair</w:t>
      </w:r>
      <w:proofErr w:type="spellEnd"/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374C6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"Repeat Repair is not valid"</w:t>
      </w:r>
    </w:p>
    <w:p w14:paraId="08944EB4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},</w:t>
      </w:r>
    </w:p>
    <w:p w14:paraId="3C9C0544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0374C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"data"</w:t>
      </w: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374C6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null</w:t>
      </w:r>
    </w:p>
    <w:p w14:paraId="4882CC2F" w14:textId="77777777" w:rsidR="000374C6" w:rsidRPr="000374C6" w:rsidRDefault="000374C6" w:rsidP="000374C6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374C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1921066F" w14:textId="7EF0E88B" w:rsidR="00335D44" w:rsidRDefault="000268B3">
      <w:r>
        <w:br/>
      </w:r>
    </w:p>
    <w:sectPr w:rsidR="00335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79"/>
    <w:rsid w:val="000268B3"/>
    <w:rsid w:val="000374C6"/>
    <w:rsid w:val="00335D44"/>
    <w:rsid w:val="00456FD3"/>
    <w:rsid w:val="005759FC"/>
    <w:rsid w:val="00645252"/>
    <w:rsid w:val="006D3D74"/>
    <w:rsid w:val="0083569A"/>
    <w:rsid w:val="00841D99"/>
    <w:rsid w:val="009F24C0"/>
    <w:rsid w:val="00A1515C"/>
    <w:rsid w:val="00A9204E"/>
    <w:rsid w:val="00DC5379"/>
    <w:rsid w:val="00DD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336A"/>
  <w15:chartTrackingRefBased/>
  <w15:docId w15:val="{22DE7FCF-6DF8-414E-8AEF-48F338C9D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701\AppData\Local\Microsoft\Office\16.0\DTS\en-US%7b49600976-E23A-4006-A5C3-FC9D0BBC7934%7d\%7b5BB5E46A-2E4F-4215-8A9B-1BCB2695DB94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{5BB5E46A-2E4F-4215-8A9B-1BCB2695DB94}tf02786999</Template>
  <TotalTime>26</TotalTime>
  <Pages>8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9</cp:revision>
  <dcterms:created xsi:type="dcterms:W3CDTF">2020-03-18T08:37:00Z</dcterms:created>
  <dcterms:modified xsi:type="dcterms:W3CDTF">2020-03-18T10:00:00Z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